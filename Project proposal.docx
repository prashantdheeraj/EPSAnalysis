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681291C" w14:textId="77777777" w:rsidR="003A13DB" w:rsidRDefault="00FB031B">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38CFBF56" wp14:editId="14EC15BE">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1412E819" w14:textId="77777777" w:rsidR="003A13DB" w:rsidRDefault="00FB031B">
      <w:pPr>
        <w:pBdr>
          <w:top w:val="nil"/>
          <w:left w:val="nil"/>
          <w:bottom w:val="nil"/>
          <w:right w:val="nil"/>
          <w:between w:val="nil"/>
        </w:pBdr>
      </w:pPr>
      <w:r>
        <w:rPr>
          <w:noProof/>
        </w:rPr>
        <w:drawing>
          <wp:inline distT="114300" distB="114300" distL="114300" distR="114300" wp14:anchorId="400AE926" wp14:editId="7D9F2972">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345EC127" w14:textId="27BBFF2C" w:rsidR="003A13DB" w:rsidRPr="00DF4CB1" w:rsidRDefault="00DF4CB1">
      <w:pPr>
        <w:pStyle w:val="Title"/>
        <w:pBdr>
          <w:top w:val="nil"/>
          <w:left w:val="nil"/>
          <w:bottom w:val="nil"/>
          <w:right w:val="nil"/>
          <w:between w:val="nil"/>
        </w:pBdr>
        <w:rPr>
          <w:sz w:val="56"/>
        </w:rPr>
      </w:pPr>
      <w:bookmarkStart w:id="1" w:name="_2gazcsgmxkub" w:colFirst="0" w:colLast="0"/>
      <w:bookmarkEnd w:id="1"/>
      <w:r w:rsidRPr="00DF4CB1">
        <w:rPr>
          <w:sz w:val="56"/>
        </w:rPr>
        <w:t xml:space="preserve">Predicting a </w:t>
      </w:r>
      <w:r w:rsidR="00780C85">
        <w:rPr>
          <w:sz w:val="56"/>
        </w:rPr>
        <w:t xml:space="preserve">stock price change vs Index using </w:t>
      </w:r>
      <w:proofErr w:type="gramStart"/>
      <w:r w:rsidR="00780C85">
        <w:rPr>
          <w:sz w:val="56"/>
        </w:rPr>
        <w:t xml:space="preserve">estimated </w:t>
      </w:r>
      <w:r w:rsidRPr="00DF4CB1">
        <w:rPr>
          <w:sz w:val="56"/>
        </w:rPr>
        <w:t xml:space="preserve"> </w:t>
      </w:r>
      <w:r w:rsidR="00780C85">
        <w:rPr>
          <w:sz w:val="56"/>
        </w:rPr>
        <w:t>consensus</w:t>
      </w:r>
      <w:proofErr w:type="gramEnd"/>
      <w:r w:rsidR="00780C85">
        <w:rPr>
          <w:sz w:val="56"/>
        </w:rPr>
        <w:t xml:space="preserve"> </w:t>
      </w:r>
      <w:r w:rsidRPr="00DF4CB1">
        <w:rPr>
          <w:sz w:val="56"/>
        </w:rPr>
        <w:t xml:space="preserve">EPS trend </w:t>
      </w:r>
    </w:p>
    <w:p w14:paraId="3224C63E" w14:textId="0980725A" w:rsidR="003A13DB" w:rsidRDefault="00F157AB">
      <w:pPr>
        <w:pStyle w:val="Subtitle"/>
        <w:pBdr>
          <w:top w:val="nil"/>
          <w:left w:val="nil"/>
          <w:bottom w:val="nil"/>
          <w:right w:val="nil"/>
          <w:between w:val="nil"/>
        </w:pBdr>
      </w:pPr>
      <w:bookmarkStart w:id="2" w:name="_ng30guuqqp2v" w:colFirst="0" w:colLast="0"/>
      <w:bookmarkEnd w:id="2"/>
      <w:r>
        <w:t>25</w:t>
      </w:r>
      <w:r w:rsidR="00FB031B">
        <w:t>.0</w:t>
      </w:r>
      <w:r>
        <w:t>9</w:t>
      </w:r>
      <w:r w:rsidR="00FB031B">
        <w:t>.20</w:t>
      </w:r>
      <w:r>
        <w:t>18</w:t>
      </w:r>
    </w:p>
    <w:p w14:paraId="0BF5C20E" w14:textId="77777777" w:rsidR="00DF4CB1" w:rsidRDefault="00FB031B" w:rsidP="00DF4CB1">
      <w:pPr>
        <w:pBdr>
          <w:top w:val="nil"/>
          <w:left w:val="nil"/>
          <w:bottom w:val="nil"/>
          <w:right w:val="nil"/>
          <w:between w:val="nil"/>
        </w:pBdr>
        <w:spacing w:before="0" w:after="1440"/>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w:t>
      </w:r>
    </w:p>
    <w:p w14:paraId="70175DAC" w14:textId="5D3D489D" w:rsidR="003A13DB" w:rsidRPr="00F157AB" w:rsidRDefault="00F157AB" w:rsidP="00DF4CB1">
      <w:pPr>
        <w:pBdr>
          <w:top w:val="nil"/>
          <w:left w:val="nil"/>
          <w:bottom w:val="nil"/>
          <w:right w:val="nil"/>
          <w:between w:val="nil"/>
        </w:pBdr>
        <w:spacing w:before="0" w:after="144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Kaustubh </w:t>
      </w:r>
      <w:proofErr w:type="spellStart"/>
      <w:r>
        <w:rPr>
          <w:rFonts w:ascii="PT Sans Narrow" w:eastAsia="PT Sans Narrow" w:hAnsi="PT Sans Narrow" w:cs="PT Sans Narrow"/>
          <w:color w:val="008575"/>
          <w:sz w:val="32"/>
          <w:szCs w:val="32"/>
        </w:rPr>
        <w:t>Misra</w:t>
      </w:r>
      <w:proofErr w:type="spellEnd"/>
      <w:r w:rsidR="00DF4CB1">
        <w:rPr>
          <w:rFonts w:ascii="PT Sans Narrow" w:eastAsia="PT Sans Narrow" w:hAnsi="PT Sans Narrow" w:cs="PT Sans Narrow"/>
          <w:color w:val="008575"/>
          <w:sz w:val="32"/>
          <w:szCs w:val="32"/>
        </w:rPr>
        <w:t xml:space="preserve">, </w:t>
      </w:r>
      <w:r w:rsidRPr="00F157AB">
        <w:rPr>
          <w:rFonts w:ascii="PT Sans Narrow" w:eastAsia="PT Sans Narrow" w:hAnsi="PT Sans Narrow" w:cs="PT Sans Narrow"/>
          <w:color w:val="008575"/>
          <w:sz w:val="32"/>
          <w:szCs w:val="32"/>
        </w:rPr>
        <w:t>Srini Annamaraju</w:t>
      </w:r>
      <w:r w:rsidR="00DF4CB1">
        <w:rPr>
          <w:rFonts w:ascii="PT Sans Narrow" w:eastAsia="PT Sans Narrow" w:hAnsi="PT Sans Narrow" w:cs="PT Sans Narrow"/>
          <w:color w:val="008575"/>
          <w:sz w:val="32"/>
          <w:szCs w:val="32"/>
        </w:rPr>
        <w:t xml:space="preserve">, </w:t>
      </w:r>
      <w:r w:rsidRPr="00F157AB">
        <w:rPr>
          <w:rFonts w:ascii="PT Sans Narrow" w:eastAsia="PT Sans Narrow" w:hAnsi="PT Sans Narrow" w:cs="PT Sans Narrow"/>
          <w:color w:val="008575"/>
          <w:sz w:val="32"/>
          <w:szCs w:val="32"/>
        </w:rPr>
        <w:t>Prashant</w:t>
      </w:r>
      <w:r>
        <w:rPr>
          <w:rFonts w:ascii="PT Sans Narrow" w:eastAsia="PT Sans Narrow" w:hAnsi="PT Sans Narrow" w:cs="PT Sans Narrow"/>
          <w:color w:val="008575"/>
          <w:sz w:val="32"/>
          <w:szCs w:val="32"/>
        </w:rPr>
        <w:t xml:space="preserve"> Dheeraj</w:t>
      </w:r>
    </w:p>
    <w:p w14:paraId="4B717742" w14:textId="77777777" w:rsidR="003A13DB" w:rsidRDefault="00FB031B">
      <w:pPr>
        <w:pStyle w:val="Heading1"/>
        <w:pBdr>
          <w:top w:val="nil"/>
          <w:left w:val="nil"/>
          <w:bottom w:val="nil"/>
          <w:right w:val="nil"/>
          <w:between w:val="nil"/>
        </w:pBdr>
      </w:pPr>
      <w:bookmarkStart w:id="3" w:name="_au51mny0sx6" w:colFirst="0" w:colLast="0"/>
      <w:bookmarkEnd w:id="3"/>
      <w:r>
        <w:lastRenderedPageBreak/>
        <w:t>Overview</w:t>
      </w:r>
    </w:p>
    <w:p w14:paraId="5AF90ED8" w14:textId="0B96E9A4" w:rsidR="003A13DB" w:rsidRDefault="00424F67" w:rsidP="00424F67">
      <w:pPr>
        <w:pBdr>
          <w:top w:val="nil"/>
          <w:left w:val="nil"/>
          <w:bottom w:val="nil"/>
          <w:right w:val="nil"/>
          <w:between w:val="nil"/>
        </w:pBdr>
        <w:jc w:val="both"/>
      </w:pPr>
      <w:r>
        <w:t>The idea is that we take the EPS projections as the base and then look at the fundamental and macro factors to look for very similar situations in the past</w:t>
      </w:r>
      <w:r w:rsidR="00FB031B">
        <w:t>.</w:t>
      </w:r>
      <w:r>
        <w:t xml:space="preserve"> </w:t>
      </w:r>
    </w:p>
    <w:p w14:paraId="29D87330" w14:textId="6920A144" w:rsidR="00424F67" w:rsidRDefault="00424F67" w:rsidP="00424F67">
      <w:pPr>
        <w:pBdr>
          <w:top w:val="nil"/>
          <w:left w:val="nil"/>
          <w:bottom w:val="nil"/>
          <w:right w:val="nil"/>
          <w:between w:val="nil"/>
        </w:pBdr>
        <w:jc w:val="both"/>
      </w:pPr>
      <w:r>
        <w:t>If the EPS projections show some trend, but the fundamental and the macro factors are different, that period can be rejected or given very low confidence level.</w:t>
      </w:r>
    </w:p>
    <w:p w14:paraId="23D78A77" w14:textId="33623011" w:rsidR="00424F67" w:rsidRDefault="00424F67" w:rsidP="00424F67">
      <w:pPr>
        <w:pBdr>
          <w:top w:val="nil"/>
          <w:left w:val="nil"/>
          <w:bottom w:val="nil"/>
          <w:right w:val="nil"/>
          <w:between w:val="nil"/>
        </w:pBdr>
        <w:jc w:val="both"/>
      </w:pPr>
      <w:r>
        <w:t>If the EPS projections and one of the fundamental or the macro factors are similar, then the confidence level can be increased for the future performance of the shares.</w:t>
      </w:r>
    </w:p>
    <w:p w14:paraId="58DACB86" w14:textId="1027B3B1" w:rsidR="00424F67" w:rsidRDefault="00424F67" w:rsidP="00424F67">
      <w:pPr>
        <w:pBdr>
          <w:top w:val="nil"/>
          <w:left w:val="nil"/>
          <w:bottom w:val="nil"/>
          <w:right w:val="nil"/>
          <w:between w:val="nil"/>
        </w:pBdr>
        <w:jc w:val="both"/>
      </w:pPr>
      <w:r>
        <w:t>If all the three trends are similar, it can be given highest confidence level.</w:t>
      </w:r>
    </w:p>
    <w:p w14:paraId="428AE7F1" w14:textId="4336B1BD" w:rsidR="00424F67" w:rsidRDefault="00424F67" w:rsidP="00424F67">
      <w:pPr>
        <w:pStyle w:val="Heading1"/>
        <w:pBdr>
          <w:top w:val="nil"/>
          <w:left w:val="nil"/>
          <w:bottom w:val="nil"/>
          <w:right w:val="nil"/>
          <w:between w:val="nil"/>
        </w:pBdr>
      </w:pPr>
      <w:r>
        <w:t xml:space="preserve">Business </w:t>
      </w:r>
      <w:r w:rsidR="009605E3">
        <w:t>Case Feasibility</w:t>
      </w:r>
    </w:p>
    <w:p w14:paraId="0B3683F1" w14:textId="391E9D72" w:rsidR="009605E3" w:rsidRDefault="009605E3" w:rsidP="009605E3">
      <w:pPr>
        <w:pStyle w:val="Heading2"/>
      </w:pPr>
      <w:r>
        <w:t>Business Problem</w:t>
      </w:r>
    </w:p>
    <w:p w14:paraId="3386A114" w14:textId="7238F14E" w:rsidR="009605E3" w:rsidRDefault="00424F67" w:rsidP="009605E3">
      <w:pPr>
        <w:pBdr>
          <w:top w:val="nil"/>
          <w:left w:val="nil"/>
          <w:bottom w:val="nil"/>
          <w:right w:val="nil"/>
          <w:between w:val="nil"/>
        </w:pBdr>
        <w:jc w:val="both"/>
      </w:pPr>
      <w:r>
        <w:t xml:space="preserve">What </w:t>
      </w:r>
      <w:r w:rsidR="009605E3">
        <w:t>business p</w:t>
      </w:r>
      <w:r>
        <w:t xml:space="preserve">roblem </w:t>
      </w:r>
      <w:r w:rsidR="009605E3">
        <w:t xml:space="preserve">are we trying to </w:t>
      </w:r>
      <w:r>
        <w:t>solv</w:t>
      </w:r>
      <w:r w:rsidR="009605E3">
        <w:t>e?</w:t>
      </w:r>
    </w:p>
    <w:p w14:paraId="0D8E31A1" w14:textId="296947CB" w:rsidR="00780C85" w:rsidRDefault="00780C85" w:rsidP="00780C85">
      <w:pPr>
        <w:pStyle w:val="ListParagraph"/>
        <w:numPr>
          <w:ilvl w:val="0"/>
          <w:numId w:val="4"/>
        </w:numPr>
        <w:pBdr>
          <w:top w:val="nil"/>
          <w:left w:val="nil"/>
          <w:bottom w:val="nil"/>
          <w:right w:val="nil"/>
          <w:between w:val="nil"/>
        </w:pBdr>
        <w:jc w:val="both"/>
      </w:pPr>
      <w:r>
        <w:t xml:space="preserve">Active Fund manager </w:t>
      </w:r>
      <w:r w:rsidR="005D6E2D">
        <w:t>underperforming</w:t>
      </w:r>
      <w:r>
        <w:t xml:space="preserve"> the index because</w:t>
      </w:r>
    </w:p>
    <w:p w14:paraId="3982288A" w14:textId="7580AAC0" w:rsidR="00780C85" w:rsidRDefault="00780C85" w:rsidP="00780C85">
      <w:pPr>
        <w:pStyle w:val="ListParagraph"/>
        <w:numPr>
          <w:ilvl w:val="0"/>
          <w:numId w:val="4"/>
        </w:numPr>
        <w:pBdr>
          <w:top w:val="nil"/>
          <w:left w:val="nil"/>
          <w:bottom w:val="nil"/>
          <w:right w:val="nil"/>
          <w:between w:val="nil"/>
        </w:pBdr>
        <w:jc w:val="both"/>
      </w:pPr>
      <w:r>
        <w:t>Lack of resources to analyze all the available stocks (tomorrow’s Google and FB will not be analyzed and hence will not be in portfolio)</w:t>
      </w:r>
    </w:p>
    <w:p w14:paraId="500E8441" w14:textId="73132838" w:rsidR="00780C85" w:rsidRDefault="00780C85" w:rsidP="00780C85">
      <w:pPr>
        <w:pStyle w:val="ListParagraph"/>
        <w:numPr>
          <w:ilvl w:val="0"/>
          <w:numId w:val="4"/>
        </w:numPr>
        <w:pBdr>
          <w:top w:val="nil"/>
          <w:left w:val="nil"/>
          <w:bottom w:val="nil"/>
          <w:right w:val="nil"/>
          <w:between w:val="nil"/>
        </w:pBdr>
        <w:jc w:val="both"/>
      </w:pPr>
      <w:r>
        <w:t>Lack of ability to predict how the stock will perform compare to index.</w:t>
      </w:r>
    </w:p>
    <w:p w14:paraId="40FAE68D" w14:textId="10969B63" w:rsidR="00780C85" w:rsidRDefault="00780C85" w:rsidP="00780C85">
      <w:pPr>
        <w:pStyle w:val="ListParagraph"/>
        <w:numPr>
          <w:ilvl w:val="0"/>
          <w:numId w:val="4"/>
        </w:numPr>
        <w:pBdr>
          <w:top w:val="nil"/>
          <w:left w:val="nil"/>
          <w:bottom w:val="nil"/>
          <w:right w:val="nil"/>
          <w:between w:val="nil"/>
        </w:pBdr>
        <w:jc w:val="both"/>
      </w:pPr>
      <w:r>
        <w:t xml:space="preserve">Market currently has smart beta product (Risk based product </w:t>
      </w:r>
      <w:proofErr w:type="spellStart"/>
      <w:r>
        <w:t>ie</w:t>
      </w:r>
      <w:proofErr w:type="spellEnd"/>
      <w:r>
        <w:t xml:space="preserve"> analyze the risk of stock and thein weight is accordingly in the portfolio). This product is booming as quant driven and scientifically appealing. However even the users of this product are not </w:t>
      </w:r>
      <w:r w:rsidR="005D6E2D">
        <w:t>consistently</w:t>
      </w:r>
      <w:r>
        <w:t xml:space="preserve"> beating the index. </w:t>
      </w:r>
      <w:r w:rsidR="005D6E2D">
        <w:t>So,</w:t>
      </w:r>
      <w:r>
        <w:t xml:space="preserve"> there is a market for a product which can on continuous basis beat the index.</w:t>
      </w:r>
      <w:r w:rsidR="005D6E2D">
        <w:t xml:space="preserve"> (if bullish market </w:t>
      </w:r>
      <w:proofErr w:type="gramStart"/>
      <w:r w:rsidR="005D6E2D">
        <w:t>buy</w:t>
      </w:r>
      <w:proofErr w:type="gramEnd"/>
      <w:r w:rsidR="005D6E2D">
        <w:t xml:space="preserve"> stocks with beta higher than 1 and in bearish market have products with less than 1)</w:t>
      </w:r>
    </w:p>
    <w:p w14:paraId="347CBD05" w14:textId="32F71E3E" w:rsidR="00780C85" w:rsidRDefault="005D6E2D" w:rsidP="00780C85">
      <w:pPr>
        <w:pStyle w:val="ListParagraph"/>
        <w:numPr>
          <w:ilvl w:val="0"/>
          <w:numId w:val="4"/>
        </w:numPr>
        <w:pBdr>
          <w:top w:val="nil"/>
          <w:left w:val="nil"/>
          <w:bottom w:val="nil"/>
          <w:right w:val="nil"/>
          <w:between w:val="nil"/>
        </w:pBdr>
        <w:jc w:val="both"/>
      </w:pPr>
      <w:r>
        <w:t xml:space="preserve">There is a need to Smart Alpha product. Active fund manager supposes to do alpha trading i.e. additions better performance over the know beta (because of some of the reasons mentioned above) </w:t>
      </w:r>
    </w:p>
    <w:p w14:paraId="2CE3A036" w14:textId="493B5C3B" w:rsidR="00780C85" w:rsidRDefault="00780C85" w:rsidP="00780C85">
      <w:pPr>
        <w:pStyle w:val="Heading2"/>
      </w:pPr>
      <w:r>
        <w:t>Target Market</w:t>
      </w:r>
    </w:p>
    <w:p w14:paraId="6E7959B8" w14:textId="1CBFEF36" w:rsidR="005D6E2D" w:rsidRDefault="005D6E2D" w:rsidP="005D6E2D">
      <w:pPr>
        <w:pStyle w:val="ListParagraph"/>
        <w:numPr>
          <w:ilvl w:val="0"/>
          <w:numId w:val="5"/>
        </w:numPr>
      </w:pPr>
      <w:r>
        <w:t>Fund Mangers</w:t>
      </w:r>
    </w:p>
    <w:p w14:paraId="0A48BEEA" w14:textId="09BD54A3" w:rsidR="005D6E2D" w:rsidRPr="00780C85" w:rsidRDefault="005D6E2D" w:rsidP="005D6E2D">
      <w:pPr>
        <w:pStyle w:val="ListParagraph"/>
        <w:numPr>
          <w:ilvl w:val="0"/>
          <w:numId w:val="5"/>
        </w:numPr>
      </w:pPr>
      <w:r>
        <w:t>Fund house</w:t>
      </w:r>
    </w:p>
    <w:p w14:paraId="52A71281" w14:textId="6E7DC882" w:rsidR="00780C85" w:rsidRDefault="00780C85" w:rsidP="009605E3">
      <w:pPr>
        <w:pBdr>
          <w:top w:val="nil"/>
          <w:left w:val="nil"/>
          <w:bottom w:val="nil"/>
          <w:right w:val="nil"/>
          <w:between w:val="nil"/>
        </w:pBdr>
        <w:jc w:val="both"/>
      </w:pPr>
    </w:p>
    <w:p w14:paraId="6A8227C6" w14:textId="77777777" w:rsidR="00780C85" w:rsidRDefault="00780C85" w:rsidP="009605E3">
      <w:pPr>
        <w:pBdr>
          <w:top w:val="nil"/>
          <w:left w:val="nil"/>
          <w:bottom w:val="nil"/>
          <w:right w:val="nil"/>
          <w:between w:val="nil"/>
        </w:pBdr>
        <w:jc w:val="both"/>
      </w:pPr>
    </w:p>
    <w:p w14:paraId="75A6747B" w14:textId="0DCF9C55" w:rsidR="009605E3" w:rsidRDefault="009605E3" w:rsidP="009605E3"/>
    <w:p w14:paraId="4AD13333" w14:textId="4550C8ED" w:rsidR="009605E3" w:rsidRDefault="009605E3" w:rsidP="009605E3">
      <w:pPr>
        <w:pStyle w:val="Heading2"/>
      </w:pPr>
      <w:r>
        <w:t>Alternate Solutions</w:t>
      </w:r>
    </w:p>
    <w:p w14:paraId="11F46F12" w14:textId="3F649AF3" w:rsidR="00424F67" w:rsidRDefault="009605E3" w:rsidP="009605E3">
      <w:pPr>
        <w:pStyle w:val="Heading2"/>
      </w:pPr>
      <w:r w:rsidRPr="009605E3">
        <w:rPr>
          <w:rFonts w:ascii="Open Sans" w:eastAsia="Open Sans" w:hAnsi="Open Sans" w:cs="Open Sans"/>
          <w:color w:val="695D46"/>
          <w:sz w:val="22"/>
          <w:szCs w:val="22"/>
        </w:rPr>
        <w:t xml:space="preserve">Are there any alternate solutions available and if yes </w:t>
      </w:r>
      <w:proofErr w:type="gramStart"/>
      <w:r w:rsidRPr="009605E3">
        <w:rPr>
          <w:rFonts w:ascii="Open Sans" w:eastAsia="Open Sans" w:hAnsi="Open Sans" w:cs="Open Sans"/>
          <w:color w:val="695D46"/>
          <w:sz w:val="22"/>
          <w:szCs w:val="22"/>
        </w:rPr>
        <w:t xml:space="preserve">then </w:t>
      </w:r>
      <w:r w:rsidR="00424F67" w:rsidRPr="009605E3">
        <w:rPr>
          <w:rFonts w:ascii="Open Sans" w:eastAsia="Open Sans" w:hAnsi="Open Sans" w:cs="Open Sans"/>
          <w:color w:val="695D46"/>
          <w:sz w:val="22"/>
          <w:szCs w:val="22"/>
        </w:rPr>
        <w:t xml:space="preserve"> in</w:t>
      </w:r>
      <w:proofErr w:type="gramEnd"/>
      <w:r w:rsidR="00424F67" w:rsidRPr="009605E3">
        <w:rPr>
          <w:rFonts w:ascii="Open Sans" w:eastAsia="Open Sans" w:hAnsi="Open Sans" w:cs="Open Sans"/>
          <w:color w:val="695D46"/>
          <w:sz w:val="22"/>
          <w:szCs w:val="22"/>
        </w:rPr>
        <w:t xml:space="preserve"> what way </w:t>
      </w:r>
      <w:r w:rsidRPr="009605E3">
        <w:rPr>
          <w:rFonts w:ascii="Open Sans" w:eastAsia="Open Sans" w:hAnsi="Open Sans" w:cs="Open Sans"/>
          <w:color w:val="695D46"/>
          <w:sz w:val="22"/>
          <w:szCs w:val="22"/>
        </w:rPr>
        <w:t>it’s</w:t>
      </w:r>
      <w:r w:rsidR="00424F67" w:rsidRPr="009605E3">
        <w:rPr>
          <w:rFonts w:ascii="Open Sans" w:eastAsia="Open Sans" w:hAnsi="Open Sans" w:cs="Open Sans"/>
          <w:color w:val="695D46"/>
          <w:sz w:val="22"/>
          <w:szCs w:val="22"/>
        </w:rPr>
        <w:t xml:space="preserve"> better than the other approaches of solving the problem</w:t>
      </w:r>
      <w:r>
        <w:t xml:space="preserve">? </w:t>
      </w:r>
    </w:p>
    <w:p w14:paraId="11993CCA" w14:textId="7F4BFC16" w:rsidR="005D6E2D" w:rsidRPr="005D6E2D" w:rsidRDefault="005D6E2D" w:rsidP="005D6E2D">
      <w:pPr>
        <w:pStyle w:val="ListParagraph"/>
        <w:numPr>
          <w:ilvl w:val="0"/>
          <w:numId w:val="6"/>
        </w:numPr>
      </w:pPr>
      <w:proofErr w:type="spellStart"/>
      <w:r>
        <w:t>Samrt</w:t>
      </w:r>
      <w:proofErr w:type="spellEnd"/>
      <w:r>
        <w:t xml:space="preserve"> beta is a solution but that’s not meeting the objective</w:t>
      </w:r>
    </w:p>
    <w:p w14:paraId="366FC6A6" w14:textId="7924964F" w:rsidR="009605E3" w:rsidRDefault="009605E3" w:rsidP="009605E3"/>
    <w:p w14:paraId="705B08BB" w14:textId="06923358" w:rsidR="009605E3" w:rsidRDefault="009605E3" w:rsidP="009605E3">
      <w:pPr>
        <w:pStyle w:val="Heading2"/>
        <w:pBdr>
          <w:top w:val="nil"/>
          <w:left w:val="nil"/>
          <w:bottom w:val="nil"/>
          <w:right w:val="nil"/>
          <w:between w:val="nil"/>
        </w:pBdr>
      </w:pPr>
      <w:r>
        <w:t>Historical Data to back the Solution</w:t>
      </w:r>
    </w:p>
    <w:p w14:paraId="2AE470F3" w14:textId="2112E682" w:rsidR="009605E3" w:rsidRDefault="009605E3" w:rsidP="009605E3">
      <w:pPr>
        <w:pStyle w:val="Heading2"/>
        <w:rPr>
          <w:rFonts w:ascii="Open Sans" w:eastAsia="Open Sans" w:hAnsi="Open Sans" w:cs="Open Sans"/>
          <w:color w:val="695D46"/>
          <w:sz w:val="22"/>
          <w:szCs w:val="22"/>
        </w:rPr>
      </w:pPr>
      <w:r w:rsidRPr="009605E3">
        <w:rPr>
          <w:rFonts w:ascii="Open Sans" w:eastAsia="Open Sans" w:hAnsi="Open Sans" w:cs="Open Sans"/>
          <w:color w:val="695D46"/>
          <w:sz w:val="22"/>
          <w:szCs w:val="22"/>
        </w:rPr>
        <w:t>Are there any Historical numbers that can be used to back our idea?</w:t>
      </w:r>
    </w:p>
    <w:p w14:paraId="6D21DD85" w14:textId="3E269DEB" w:rsidR="005D6E2D" w:rsidRDefault="005D6E2D" w:rsidP="005D6E2D">
      <w:pPr>
        <w:pStyle w:val="ListParagraph"/>
        <w:numPr>
          <w:ilvl w:val="0"/>
          <w:numId w:val="6"/>
        </w:numPr>
      </w:pPr>
      <w:r>
        <w:t xml:space="preserve">We have to do the </w:t>
      </w:r>
      <w:proofErr w:type="spellStart"/>
      <w:proofErr w:type="gramStart"/>
      <w:r>
        <w:t>backtesting</w:t>
      </w:r>
      <w:proofErr w:type="spellEnd"/>
      <w:r>
        <w:t xml:space="preserve"> ;</w:t>
      </w:r>
      <w:proofErr w:type="gramEnd"/>
    </w:p>
    <w:p w14:paraId="6A8515F0" w14:textId="6C8BA0DC" w:rsidR="005D6E2D" w:rsidRPr="005D6E2D" w:rsidRDefault="005D6E2D" w:rsidP="005D6E2D">
      <w:pPr>
        <w:pStyle w:val="ListParagraph"/>
        <w:numPr>
          <w:ilvl w:val="0"/>
          <w:numId w:val="6"/>
        </w:numPr>
      </w:pPr>
      <w:r>
        <w:t>Machine learning plays a role he</w:t>
      </w:r>
      <w:r w:rsidR="006E09C9">
        <w:t>re</w:t>
      </w:r>
      <w:bookmarkStart w:id="4" w:name="_GoBack"/>
      <w:bookmarkEnd w:id="4"/>
    </w:p>
    <w:p w14:paraId="18CDDC11" w14:textId="77777777" w:rsidR="009605E3" w:rsidRDefault="009605E3" w:rsidP="009605E3"/>
    <w:p w14:paraId="284F4ADA" w14:textId="1E9B8AB8" w:rsidR="009605E3" w:rsidRDefault="009605E3" w:rsidP="009605E3">
      <w:pPr>
        <w:pStyle w:val="Heading2"/>
        <w:pBdr>
          <w:top w:val="nil"/>
          <w:left w:val="nil"/>
          <w:bottom w:val="nil"/>
          <w:right w:val="nil"/>
          <w:between w:val="nil"/>
        </w:pBdr>
      </w:pPr>
      <w:r>
        <w:t>Scalability of the Solution</w:t>
      </w:r>
    </w:p>
    <w:p w14:paraId="2C803E16" w14:textId="699129DD" w:rsidR="009605E3" w:rsidRDefault="009605E3" w:rsidP="009605E3">
      <w:pPr>
        <w:pStyle w:val="Heading2"/>
        <w:rPr>
          <w:rFonts w:ascii="Open Sans" w:eastAsia="Open Sans" w:hAnsi="Open Sans" w:cs="Open Sans"/>
          <w:color w:val="695D46"/>
          <w:sz w:val="22"/>
          <w:szCs w:val="22"/>
        </w:rPr>
      </w:pPr>
      <w:r w:rsidRPr="009605E3">
        <w:rPr>
          <w:rFonts w:ascii="Open Sans" w:eastAsia="Open Sans" w:hAnsi="Open Sans" w:cs="Open Sans"/>
          <w:color w:val="695D46"/>
          <w:sz w:val="22"/>
          <w:szCs w:val="22"/>
        </w:rPr>
        <w:t>Can we generalize this across industries, scale of companies etc.</w:t>
      </w:r>
    </w:p>
    <w:p w14:paraId="00FFEF1C" w14:textId="52AA9CCA" w:rsidR="005D6E2D" w:rsidRDefault="005D6E2D" w:rsidP="005D6E2D">
      <w:pPr>
        <w:pStyle w:val="ListParagraph"/>
        <w:numPr>
          <w:ilvl w:val="0"/>
          <w:numId w:val="6"/>
        </w:numPr>
      </w:pPr>
      <w:r>
        <w:t xml:space="preserve">Retail investors can be </w:t>
      </w:r>
      <w:r w:rsidR="000E7E1D">
        <w:t>targeted</w:t>
      </w:r>
    </w:p>
    <w:p w14:paraId="4BD17BC6" w14:textId="764DCEE4" w:rsidR="000E7E1D" w:rsidRDefault="000E7E1D" w:rsidP="005D6E2D">
      <w:pPr>
        <w:pStyle w:val="ListParagraph"/>
        <w:numPr>
          <w:ilvl w:val="0"/>
          <w:numId w:val="6"/>
        </w:numPr>
      </w:pPr>
      <w:r>
        <w:t>New alpha product</w:t>
      </w:r>
    </w:p>
    <w:p w14:paraId="2206F50B" w14:textId="3D05D243" w:rsidR="000E7E1D" w:rsidRPr="005D6E2D" w:rsidRDefault="000E7E1D" w:rsidP="005D6E2D">
      <w:pPr>
        <w:pStyle w:val="ListParagraph"/>
        <w:numPr>
          <w:ilvl w:val="0"/>
          <w:numId w:val="6"/>
        </w:numPr>
      </w:pPr>
      <w:r>
        <w:t>This can be applied to any index</w:t>
      </w:r>
    </w:p>
    <w:p w14:paraId="4EDA9786" w14:textId="77777777" w:rsidR="009605E3" w:rsidRPr="009605E3" w:rsidRDefault="009605E3" w:rsidP="009605E3">
      <w:pPr>
        <w:pStyle w:val="Heading2"/>
        <w:rPr>
          <w:rFonts w:ascii="Open Sans" w:eastAsia="Open Sans" w:hAnsi="Open Sans" w:cs="Open Sans"/>
          <w:color w:val="695D46"/>
          <w:sz w:val="22"/>
          <w:szCs w:val="22"/>
        </w:rPr>
      </w:pPr>
    </w:p>
    <w:p w14:paraId="4BFE6C61" w14:textId="77777777" w:rsidR="009605E3" w:rsidRDefault="009605E3" w:rsidP="009605E3">
      <w:pPr>
        <w:pStyle w:val="Heading2"/>
        <w:pBdr>
          <w:top w:val="nil"/>
          <w:left w:val="nil"/>
          <w:bottom w:val="nil"/>
          <w:right w:val="nil"/>
          <w:between w:val="nil"/>
        </w:pBdr>
      </w:pPr>
    </w:p>
    <w:p w14:paraId="32F3DF19" w14:textId="23603167" w:rsidR="009605E3" w:rsidRDefault="009605E3" w:rsidP="009605E3">
      <w:pPr>
        <w:pStyle w:val="Heading2"/>
        <w:pBdr>
          <w:top w:val="nil"/>
          <w:left w:val="nil"/>
          <w:bottom w:val="nil"/>
          <w:right w:val="nil"/>
          <w:between w:val="nil"/>
        </w:pBdr>
      </w:pPr>
      <w:r>
        <w:t>What is the current norm? Is this currently being used during decision making?</w:t>
      </w:r>
    </w:p>
    <w:p w14:paraId="4C84DF98" w14:textId="7BE0B4B4" w:rsidR="000E7E1D" w:rsidRDefault="000E7E1D" w:rsidP="000E7E1D">
      <w:pPr>
        <w:pStyle w:val="ListParagraph"/>
        <w:numPr>
          <w:ilvl w:val="0"/>
          <w:numId w:val="6"/>
        </w:numPr>
      </w:pPr>
      <w:r>
        <w:t xml:space="preserve">Stock price prediction based on all macro and </w:t>
      </w:r>
      <w:proofErr w:type="spellStart"/>
      <w:r>
        <w:t>fundamenta</w:t>
      </w:r>
      <w:proofErr w:type="spellEnd"/>
      <w:r>
        <w:t xml:space="preserve"> l analysis. Then identify all stocks which are performing better than index and make it part of portfolio. </w:t>
      </w:r>
      <w:proofErr w:type="gramStart"/>
      <w:r>
        <w:t>So</w:t>
      </w:r>
      <w:proofErr w:type="gramEnd"/>
      <w:r>
        <w:t xml:space="preserve"> end result is to beat the index.</w:t>
      </w:r>
    </w:p>
    <w:p w14:paraId="3C5406D3" w14:textId="1ADAD54C" w:rsidR="000E7E1D" w:rsidRPr="000E7E1D" w:rsidRDefault="000E7E1D" w:rsidP="000E7E1D">
      <w:pPr>
        <w:pStyle w:val="ListParagraph"/>
        <w:numPr>
          <w:ilvl w:val="0"/>
          <w:numId w:val="6"/>
        </w:numPr>
      </w:pPr>
      <w:r>
        <w:t>This analysis is not done and hence value of this anaysis.</w:t>
      </w:r>
    </w:p>
    <w:p w14:paraId="0BA743E5" w14:textId="77777777" w:rsidR="009605E3" w:rsidRPr="009605E3" w:rsidRDefault="009605E3" w:rsidP="00692BD6">
      <w:pPr>
        <w:pStyle w:val="Heading1"/>
        <w:pBdr>
          <w:top w:val="nil"/>
          <w:left w:val="nil"/>
          <w:bottom w:val="nil"/>
          <w:right w:val="nil"/>
          <w:between w:val="nil"/>
        </w:pBdr>
      </w:pPr>
    </w:p>
    <w:p w14:paraId="4DD4090C" w14:textId="083CDA3A" w:rsidR="00424F67" w:rsidRDefault="00692BD6" w:rsidP="00692BD6">
      <w:pPr>
        <w:pStyle w:val="Heading1"/>
        <w:pBdr>
          <w:top w:val="nil"/>
          <w:left w:val="nil"/>
          <w:bottom w:val="nil"/>
          <w:right w:val="nil"/>
          <w:between w:val="nil"/>
        </w:pBdr>
      </w:pPr>
      <w:r>
        <w:t>Statistical Analysis of Time Series</w:t>
      </w:r>
    </w:p>
    <w:p w14:paraId="218C9127" w14:textId="28A953D8" w:rsidR="00692BD6" w:rsidRDefault="00692BD6" w:rsidP="00692BD6"/>
    <w:p w14:paraId="030254AC" w14:textId="69CD3F4B" w:rsidR="00692BD6" w:rsidRDefault="00692BD6" w:rsidP="00692BD6">
      <w:r>
        <w:t>Bollinger Band: A way of quantifying how far stock price has deviated from some norm</w:t>
      </w:r>
      <w:r w:rsidR="0018138E">
        <w:t>. +/- 2sigma from the moving average</w:t>
      </w:r>
    </w:p>
    <w:p w14:paraId="02021BCF" w14:textId="77777777" w:rsidR="0018138E" w:rsidRDefault="0018138E" w:rsidP="00692BD6"/>
    <w:p w14:paraId="20E634ED" w14:textId="6B0CC31F" w:rsidR="00692BD6" w:rsidRDefault="00692BD6" w:rsidP="00692BD6">
      <w:r>
        <w:t>Daily Returns: Day to Day change in stock price</w:t>
      </w:r>
    </w:p>
    <w:p w14:paraId="63A65CC4" w14:textId="0041C99D" w:rsidR="00692BD6" w:rsidRDefault="00692BD6" w:rsidP="00692BD6"/>
    <w:p w14:paraId="76E0298E" w14:textId="4EF2BC9E" w:rsidR="00692BD6" w:rsidRDefault="00692BD6" w:rsidP="00692BD6">
      <w:r>
        <w:t xml:space="preserve">Global Statistics: Mean, </w:t>
      </w:r>
      <w:r w:rsidR="00D91F93">
        <w:t>median</w:t>
      </w:r>
      <w:r>
        <w:t xml:space="preserve">, mode etc.. </w:t>
      </w:r>
    </w:p>
    <w:p w14:paraId="064C50B4" w14:textId="38C0C269" w:rsidR="00692BD6" w:rsidRDefault="00692BD6" w:rsidP="00692BD6"/>
    <w:p w14:paraId="55EF18C0" w14:textId="35A272A7" w:rsidR="00692BD6" w:rsidRDefault="00692BD6" w:rsidP="00692BD6">
      <w:r>
        <w:t xml:space="preserve">Rolling Statistics: 20 days rolling mean, 30 days rolling </w:t>
      </w:r>
      <w:proofErr w:type="gramStart"/>
      <w:r>
        <w:t>mean</w:t>
      </w:r>
      <w:r w:rsidR="0018138E">
        <w:t>,  (</w:t>
      </w:r>
      <w:proofErr w:type="gramEnd"/>
      <w:r w:rsidR="0018138E">
        <w:t>moving avg) rolling std</w:t>
      </w:r>
    </w:p>
    <w:p w14:paraId="2691C4BA" w14:textId="4134D043" w:rsidR="0018138E" w:rsidRDefault="0018138E" w:rsidP="00692BD6"/>
    <w:p w14:paraId="22267920" w14:textId="06A5586A" w:rsidR="0018138E" w:rsidRPr="00692BD6" w:rsidRDefault="0018138E" w:rsidP="00692BD6">
      <w:r>
        <w:t>One technical analysis says price should follow the rolling mean and any significant deviation (up or drop) means that price will catch up/down</w:t>
      </w:r>
    </w:p>
    <w:p w14:paraId="1FBB5594" w14:textId="77777777" w:rsidR="003A13DB" w:rsidRDefault="00FB031B">
      <w:pPr>
        <w:pStyle w:val="Heading1"/>
        <w:pBdr>
          <w:top w:val="nil"/>
          <w:left w:val="nil"/>
          <w:bottom w:val="nil"/>
          <w:right w:val="nil"/>
          <w:between w:val="nil"/>
        </w:pBdr>
      </w:pPr>
      <w:bookmarkStart w:id="5" w:name="_3at9u9s4e0vp" w:colFirst="0" w:colLast="0"/>
      <w:bookmarkEnd w:id="5"/>
      <w:r>
        <w:t>Goals</w:t>
      </w:r>
    </w:p>
    <w:p w14:paraId="70CED1D3" w14:textId="77777777" w:rsidR="003A13DB" w:rsidRDefault="00FB031B">
      <w:pPr>
        <w:numPr>
          <w:ilvl w:val="0"/>
          <w:numId w:val="1"/>
        </w:numPr>
        <w:pBdr>
          <w:top w:val="nil"/>
          <w:left w:val="nil"/>
          <w:bottom w:val="nil"/>
          <w:right w:val="nil"/>
          <w:between w:val="nil"/>
        </w:pBd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p>
    <w:p w14:paraId="49547B4C" w14:textId="77777777" w:rsidR="003A13DB" w:rsidRDefault="00FB031B">
      <w:pPr>
        <w:numPr>
          <w:ilvl w:val="0"/>
          <w:numId w:val="1"/>
        </w:numPr>
        <w:pBdr>
          <w:top w:val="nil"/>
          <w:left w:val="nil"/>
          <w:bottom w:val="nil"/>
          <w:right w:val="nil"/>
          <w:between w:val="nil"/>
        </w:pBdr>
      </w:pPr>
      <w:r>
        <w:t xml:space="preserve">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490ADEF6" w14:textId="77777777" w:rsidR="003A13DB" w:rsidRDefault="00FB031B">
      <w:pPr>
        <w:pStyle w:val="Heading1"/>
        <w:pBdr>
          <w:top w:val="nil"/>
          <w:left w:val="nil"/>
          <w:bottom w:val="nil"/>
          <w:right w:val="nil"/>
          <w:between w:val="nil"/>
        </w:pBdr>
      </w:pPr>
      <w:bookmarkStart w:id="6" w:name="_4p7xi5bvhxdr" w:colFirst="0" w:colLast="0"/>
      <w:bookmarkEnd w:id="6"/>
      <w:r>
        <w:t>Specifications</w:t>
      </w:r>
    </w:p>
    <w:p w14:paraId="411860BA" w14:textId="77777777" w:rsidR="003A13DB" w:rsidRDefault="00FB031B">
      <w:pPr>
        <w:pBdr>
          <w:top w:val="nil"/>
          <w:left w:val="nil"/>
          <w:bottom w:val="nil"/>
          <w:right w:val="nil"/>
          <w:between w:val="nil"/>
        </w:pBdr>
      </w:pPr>
      <w:r>
        <w:t xml:space="preserve">Nam liber </w:t>
      </w:r>
      <w:proofErr w:type="spellStart"/>
      <w:r>
        <w:t>tempor</w:t>
      </w:r>
      <w:proofErr w:type="spellEnd"/>
      <w:r>
        <w:t xml:space="preserve"> cum </w:t>
      </w:r>
      <w:proofErr w:type="spellStart"/>
      <w:r>
        <w:t>soluta</w:t>
      </w:r>
      <w:proofErr w:type="spellEnd"/>
      <w:r>
        <w:t xml:space="preserve"> nobis </w:t>
      </w:r>
      <w:proofErr w:type="spellStart"/>
      <w:r>
        <w:t>eleifend</w:t>
      </w:r>
      <w:proofErr w:type="spellEnd"/>
      <w:r>
        <w:t xml:space="preserve"> option </w:t>
      </w:r>
      <w:proofErr w:type="spellStart"/>
      <w:r>
        <w:t>congue</w:t>
      </w:r>
      <w:proofErr w:type="spellEnd"/>
      <w:r>
        <w:t xml:space="preserve"> nihil </w:t>
      </w:r>
      <w:proofErr w:type="spellStart"/>
      <w:r>
        <w:t>imperdiet</w:t>
      </w:r>
      <w:proofErr w:type="spellEnd"/>
      <w:r>
        <w:t xml:space="preserve"> doming id quod </w:t>
      </w:r>
      <w:proofErr w:type="spellStart"/>
      <w:r>
        <w:t>mazim</w:t>
      </w:r>
      <w:proofErr w:type="spellEnd"/>
      <w:r>
        <w:t xml:space="preserve"> </w:t>
      </w:r>
      <w:proofErr w:type="spellStart"/>
      <w:r>
        <w:t>placerat</w:t>
      </w:r>
      <w:proofErr w:type="spellEnd"/>
      <w:r>
        <w:t xml:space="preserve"> facer </w:t>
      </w:r>
      <w:proofErr w:type="spellStart"/>
      <w:r>
        <w:t>possim</w:t>
      </w:r>
      <w:proofErr w:type="spellEnd"/>
      <w:r>
        <w:t xml:space="preserve"> </w:t>
      </w:r>
      <w:proofErr w:type="spellStart"/>
      <w:r>
        <w:t>assum</w:t>
      </w:r>
      <w:proofErr w:type="spellEnd"/>
      <w:r>
        <w:t xml:space="preserve">. </w:t>
      </w:r>
      <w:proofErr w:type="spellStart"/>
      <w:r>
        <w:t>Typi</w:t>
      </w:r>
      <w:proofErr w:type="spellEnd"/>
      <w:r>
        <w:t xml:space="preserve"> non </w:t>
      </w:r>
      <w:proofErr w:type="spellStart"/>
      <w:r>
        <w:t>habent</w:t>
      </w:r>
      <w:proofErr w:type="spellEnd"/>
      <w:r>
        <w:t xml:space="preserve"> </w:t>
      </w:r>
      <w:proofErr w:type="spellStart"/>
      <w:r>
        <w:t>claritatem</w:t>
      </w:r>
      <w:proofErr w:type="spellEnd"/>
      <w:r>
        <w:t xml:space="preserve"> </w:t>
      </w:r>
      <w:proofErr w:type="spellStart"/>
      <w:r>
        <w:t>insitam</w:t>
      </w:r>
      <w:proofErr w:type="spellEnd"/>
      <w:r>
        <w:t xml:space="preserve">; </w:t>
      </w:r>
      <w:proofErr w:type="spellStart"/>
      <w:r>
        <w:t>est</w:t>
      </w:r>
      <w:proofErr w:type="spellEnd"/>
      <w:r>
        <w:t xml:space="preserve"> </w:t>
      </w:r>
      <w:proofErr w:type="spellStart"/>
      <w:r>
        <w:t>usus</w:t>
      </w:r>
      <w:proofErr w:type="spellEnd"/>
      <w:r>
        <w:t xml:space="preserve"> </w:t>
      </w:r>
      <w:proofErr w:type="spellStart"/>
      <w:r>
        <w:t>legentis</w:t>
      </w:r>
      <w:proofErr w:type="spellEnd"/>
      <w:r>
        <w:t xml:space="preserve"> in </w:t>
      </w:r>
      <w:proofErr w:type="spellStart"/>
      <w:r>
        <w:t>iis</w:t>
      </w:r>
      <w:proofErr w:type="spellEnd"/>
      <w:r>
        <w:t xml:space="preserve"> qui </w:t>
      </w:r>
      <w:proofErr w:type="spellStart"/>
      <w:r>
        <w:t>facit</w:t>
      </w:r>
      <w:proofErr w:type="spellEnd"/>
      <w:r>
        <w:t xml:space="preserve"> </w:t>
      </w:r>
      <w:proofErr w:type="spellStart"/>
      <w:r>
        <w:t>eorum</w:t>
      </w:r>
      <w:proofErr w:type="spellEnd"/>
      <w:r>
        <w:t xml:space="preserve"> </w:t>
      </w:r>
      <w:proofErr w:type="spellStart"/>
      <w:r>
        <w:t>claritatem</w:t>
      </w:r>
      <w:proofErr w:type="spellEnd"/>
      <w:r>
        <w:t xml:space="preserve">. </w:t>
      </w:r>
      <w:proofErr w:type="spellStart"/>
      <w:r>
        <w:t>Investigationes</w:t>
      </w:r>
      <w:proofErr w:type="spellEnd"/>
      <w:r>
        <w:t xml:space="preserve"> </w:t>
      </w:r>
      <w:proofErr w:type="spellStart"/>
      <w:r>
        <w:t>demonstraverunt</w:t>
      </w:r>
      <w:proofErr w:type="spellEnd"/>
      <w:r>
        <w:t xml:space="preserve"> </w:t>
      </w:r>
      <w:proofErr w:type="spellStart"/>
      <w:r>
        <w:t>lectores</w:t>
      </w:r>
      <w:proofErr w:type="spellEnd"/>
      <w:r>
        <w:t xml:space="preserve"> </w:t>
      </w:r>
      <w:proofErr w:type="spellStart"/>
      <w:r>
        <w:t>legere</w:t>
      </w:r>
      <w:proofErr w:type="spellEnd"/>
      <w:r>
        <w:t xml:space="preserve"> me </w:t>
      </w:r>
      <w:proofErr w:type="spellStart"/>
      <w:r>
        <w:t>lius</w:t>
      </w:r>
      <w:proofErr w:type="spellEnd"/>
      <w:r>
        <w:t xml:space="preserve"> quod ii </w:t>
      </w:r>
      <w:proofErr w:type="spellStart"/>
      <w:r>
        <w:t>legunt</w:t>
      </w:r>
      <w:proofErr w:type="spellEnd"/>
      <w:r>
        <w:t xml:space="preserve"> </w:t>
      </w:r>
      <w:proofErr w:type="spellStart"/>
      <w:r>
        <w:t>saepius</w:t>
      </w:r>
      <w:proofErr w:type="spellEnd"/>
      <w:r>
        <w:t>.</w:t>
      </w:r>
    </w:p>
    <w:p w14:paraId="5F43A5D9" w14:textId="77777777" w:rsidR="003A13DB" w:rsidRDefault="00FB031B">
      <w:pPr>
        <w:pStyle w:val="Heading2"/>
        <w:pBdr>
          <w:top w:val="nil"/>
          <w:left w:val="nil"/>
          <w:bottom w:val="nil"/>
          <w:right w:val="nil"/>
          <w:between w:val="nil"/>
        </w:pBdr>
      </w:pPr>
      <w:bookmarkStart w:id="7" w:name="_56kfpodyq5td" w:colFirst="0" w:colLast="0"/>
      <w:bookmarkEnd w:id="7"/>
      <w:r>
        <w:t>Lorem Ipsum</w:t>
      </w:r>
    </w:p>
    <w:p w14:paraId="413E4D59" w14:textId="4EF9F5E0" w:rsidR="003A13DB" w:rsidRDefault="00FB031B">
      <w:pPr>
        <w:pBdr>
          <w:top w:val="nil"/>
          <w:left w:val="nil"/>
          <w:bottom w:val="nil"/>
          <w:right w:val="nil"/>
          <w:between w:val="nil"/>
        </w:pBdr>
      </w:pPr>
      <w:r>
        <w:lastRenderedPageBreak/>
        <w:t xml:space="preserve">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w:t>
      </w:r>
    </w:p>
    <w:p w14:paraId="665A6DEF" w14:textId="0BAC8557" w:rsidR="00DF4CB1" w:rsidRDefault="00DF4CB1">
      <w:pPr>
        <w:pBdr>
          <w:top w:val="nil"/>
          <w:left w:val="nil"/>
          <w:bottom w:val="nil"/>
          <w:right w:val="nil"/>
          <w:between w:val="nil"/>
        </w:pBdr>
      </w:pPr>
    </w:p>
    <w:p w14:paraId="1CEF550C" w14:textId="249E77EA" w:rsidR="00B6162F" w:rsidRDefault="00B6162F" w:rsidP="00B6162F"/>
    <w:p w14:paraId="6E6B1B94" w14:textId="4410879E" w:rsidR="00B6162F" w:rsidRPr="00B6162F" w:rsidRDefault="00424F67" w:rsidP="00B6162F">
      <w:r>
        <w:t>Industries</w:t>
      </w:r>
      <w:r w:rsidR="00B6162F">
        <w:t xml:space="preserve"> and application areas of pattern matching using machine learning e.g. ECG</w:t>
      </w:r>
    </w:p>
    <w:p w14:paraId="15C3A427" w14:textId="77777777" w:rsidR="00B6162F" w:rsidRPr="00B6162F" w:rsidRDefault="00B6162F" w:rsidP="00B6162F"/>
    <w:p w14:paraId="4D6BE188" w14:textId="77777777" w:rsidR="00B6162F" w:rsidRPr="00DF4CB1" w:rsidRDefault="00B6162F" w:rsidP="00DF4CB1"/>
    <w:p w14:paraId="64B96E0B" w14:textId="77777777" w:rsidR="00DF4CB1" w:rsidRPr="00DF4CB1" w:rsidRDefault="00DF4CB1" w:rsidP="00DF4CB1"/>
    <w:p w14:paraId="0E2A2F2B" w14:textId="77777777" w:rsidR="003A13DB" w:rsidRDefault="00FB031B">
      <w:pPr>
        <w:pStyle w:val="Heading1"/>
        <w:pBdr>
          <w:top w:val="nil"/>
          <w:left w:val="nil"/>
          <w:bottom w:val="nil"/>
          <w:right w:val="nil"/>
          <w:between w:val="nil"/>
        </w:pBdr>
      </w:pPr>
      <w:bookmarkStart w:id="8" w:name="_yyrhu7ml5bea" w:colFirst="0" w:colLast="0"/>
      <w:bookmarkEnd w:id="8"/>
      <w:r>
        <w:t>Milestones</w:t>
      </w:r>
    </w:p>
    <w:p w14:paraId="03604450" w14:textId="77777777" w:rsidR="003A13DB" w:rsidRDefault="00FB031B">
      <w:pPr>
        <w:pStyle w:val="Heading2"/>
        <w:numPr>
          <w:ilvl w:val="0"/>
          <w:numId w:val="2"/>
        </w:numPr>
        <w:pBdr>
          <w:top w:val="nil"/>
          <w:left w:val="nil"/>
          <w:bottom w:val="nil"/>
          <w:right w:val="nil"/>
          <w:between w:val="nil"/>
        </w:pBdr>
      </w:pPr>
      <w:bookmarkStart w:id="9" w:name="_buwz1tcz7y35" w:colFirst="0" w:colLast="0"/>
      <w:bookmarkEnd w:id="9"/>
      <w:r>
        <w:t>Lorem ipsum</w:t>
      </w:r>
    </w:p>
    <w:p w14:paraId="1F2973AD" w14:textId="77777777" w:rsidR="003A13DB" w:rsidRDefault="00FB031B">
      <w:pPr>
        <w:pBdr>
          <w:top w:val="nil"/>
          <w:left w:val="nil"/>
          <w:bottom w:val="nil"/>
          <w:right w:val="nil"/>
          <w:between w:val="nil"/>
        </w:pBdr>
        <w:ind w:left="720"/>
        <w:rPr>
          <w:color w:val="999999"/>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144779AF" w14:textId="77777777" w:rsidR="003A13DB" w:rsidRDefault="00FB031B">
      <w:pPr>
        <w:pStyle w:val="Heading2"/>
        <w:numPr>
          <w:ilvl w:val="0"/>
          <w:numId w:val="2"/>
        </w:numPr>
        <w:pBdr>
          <w:top w:val="nil"/>
          <w:left w:val="nil"/>
          <w:bottom w:val="nil"/>
          <w:right w:val="nil"/>
          <w:between w:val="nil"/>
        </w:pBdr>
      </w:pPr>
      <w:bookmarkStart w:id="10" w:name="_p2nityf5kx5q" w:colFirst="0" w:colLast="0"/>
      <w:bookmarkEnd w:id="10"/>
      <w:r>
        <w:t xml:space="preserve">Dolor sit </w:t>
      </w:r>
      <w:proofErr w:type="spellStart"/>
      <w:r>
        <w:t>amet</w:t>
      </w:r>
      <w:proofErr w:type="spellEnd"/>
    </w:p>
    <w:p w14:paraId="1513ED24" w14:textId="77777777" w:rsidR="003A13DB" w:rsidRDefault="00FB031B">
      <w:pPr>
        <w:pBdr>
          <w:top w:val="nil"/>
          <w:left w:val="nil"/>
          <w:bottom w:val="nil"/>
          <w:right w:val="nil"/>
          <w:between w:val="nil"/>
        </w:pBdr>
        <w:ind w:left="720"/>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387D4B41" w14:textId="77777777" w:rsidR="003A13DB" w:rsidRDefault="003A13DB">
      <w:pPr>
        <w:pBdr>
          <w:top w:val="nil"/>
          <w:left w:val="nil"/>
          <w:bottom w:val="nil"/>
          <w:right w:val="nil"/>
          <w:between w:val="nil"/>
        </w:pBdr>
        <w:ind w:left="720"/>
      </w:pPr>
    </w:p>
    <w:p w14:paraId="39BCD9E6" w14:textId="7A9092F0" w:rsidR="009605E3" w:rsidRDefault="009605E3">
      <w:r>
        <w:br w:type="page"/>
      </w:r>
    </w:p>
    <w:p w14:paraId="1761E8E4" w14:textId="77777777" w:rsidR="003A13DB" w:rsidRDefault="003A13DB">
      <w:pPr>
        <w:pBdr>
          <w:top w:val="nil"/>
          <w:left w:val="nil"/>
          <w:bottom w:val="nil"/>
          <w:right w:val="nil"/>
          <w:between w:val="nil"/>
        </w:pBdr>
        <w:ind w:left="720"/>
      </w:pPr>
    </w:p>
    <w:p w14:paraId="1D002BDE" w14:textId="061D34A2" w:rsidR="003A13DB" w:rsidRDefault="00FB031B" w:rsidP="009605E3">
      <w:pPr>
        <w:pStyle w:val="Heading1"/>
        <w:pBdr>
          <w:top w:val="nil"/>
          <w:left w:val="nil"/>
          <w:bottom w:val="nil"/>
          <w:right w:val="nil"/>
          <w:between w:val="nil"/>
        </w:pBdr>
      </w:pPr>
      <w:r>
        <w:t>Appendix</w:t>
      </w:r>
      <w:r w:rsidR="009605E3">
        <w:t xml:space="preserve"> 1</w:t>
      </w:r>
    </w:p>
    <w:p w14:paraId="33B0B44A" w14:textId="18D8DCF9" w:rsidR="009605E3" w:rsidRPr="009605E3" w:rsidRDefault="009605E3" w:rsidP="009605E3">
      <w:pPr>
        <w:pStyle w:val="Heading2"/>
      </w:pPr>
      <w:r>
        <w:t>Similar usage</w:t>
      </w:r>
    </w:p>
    <w:p w14:paraId="2A9F98ED" w14:textId="77777777" w:rsidR="003A13DB" w:rsidRDefault="003A13DB">
      <w:pPr>
        <w:pBdr>
          <w:top w:val="nil"/>
          <w:left w:val="nil"/>
          <w:bottom w:val="nil"/>
          <w:right w:val="nil"/>
          <w:between w:val="nil"/>
        </w:pBdr>
        <w:ind w:left="720"/>
      </w:pPr>
    </w:p>
    <w:p w14:paraId="47BA7531" w14:textId="77777777" w:rsidR="003A13DB" w:rsidRDefault="00FB031B">
      <w:pPr>
        <w:pBdr>
          <w:top w:val="nil"/>
          <w:left w:val="nil"/>
          <w:bottom w:val="nil"/>
          <w:right w:val="nil"/>
          <w:between w:val="nil"/>
        </w:pBdr>
        <w:ind w:left="720"/>
      </w:pPr>
      <w:r>
        <w:t>-ECG</w:t>
      </w:r>
    </w:p>
    <w:p w14:paraId="572EC260" w14:textId="77777777" w:rsidR="003A13DB" w:rsidRDefault="00FB031B">
      <w:pPr>
        <w:pBdr>
          <w:top w:val="nil"/>
          <w:left w:val="nil"/>
          <w:bottom w:val="nil"/>
          <w:right w:val="nil"/>
          <w:between w:val="nil"/>
        </w:pBdr>
        <w:ind w:left="720"/>
      </w:pPr>
      <w:r>
        <w:t>-Weather/Rain forecast</w:t>
      </w:r>
    </w:p>
    <w:p w14:paraId="37E3B418" w14:textId="77777777" w:rsidR="003A13DB" w:rsidRDefault="00FB031B">
      <w:pPr>
        <w:pBdr>
          <w:top w:val="nil"/>
          <w:left w:val="nil"/>
          <w:bottom w:val="nil"/>
          <w:right w:val="nil"/>
          <w:between w:val="nil"/>
        </w:pBdr>
        <w:ind w:left="720"/>
      </w:pPr>
      <w:r>
        <w:t>- Stock prices</w:t>
      </w:r>
    </w:p>
    <w:p w14:paraId="3580C0AE" w14:textId="77777777" w:rsidR="003A13DB" w:rsidRDefault="00FB031B">
      <w:pPr>
        <w:pBdr>
          <w:top w:val="nil"/>
          <w:left w:val="nil"/>
          <w:bottom w:val="nil"/>
          <w:right w:val="nil"/>
          <w:between w:val="nil"/>
        </w:pBdr>
        <w:ind w:left="720"/>
      </w:pPr>
      <w:r>
        <w:t>- Machine breakdown</w:t>
      </w:r>
    </w:p>
    <w:p w14:paraId="276CA363" w14:textId="77777777" w:rsidR="003A13DB" w:rsidRDefault="003A13DB">
      <w:pPr>
        <w:pBdr>
          <w:top w:val="nil"/>
          <w:left w:val="nil"/>
          <w:bottom w:val="nil"/>
          <w:right w:val="nil"/>
          <w:between w:val="nil"/>
        </w:pBdr>
        <w:ind w:left="720"/>
        <w:rPr>
          <w:rFonts w:ascii="Arial" w:eastAsia="Arial" w:hAnsi="Arial" w:cs="Arial"/>
          <w:sz w:val="15"/>
          <w:szCs w:val="15"/>
        </w:rPr>
      </w:pPr>
    </w:p>
    <w:p w14:paraId="0DC4CE15" w14:textId="77777777" w:rsidR="003A13DB" w:rsidRDefault="00FB031B">
      <w:pPr>
        <w:pBdr>
          <w:top w:val="nil"/>
          <w:left w:val="nil"/>
          <w:bottom w:val="nil"/>
          <w:right w:val="nil"/>
          <w:between w:val="nil"/>
        </w:pBdr>
        <w:ind w:left="720"/>
        <w:rPr>
          <w:rFonts w:ascii="Arial" w:eastAsia="Arial" w:hAnsi="Arial" w:cs="Arial"/>
          <w:sz w:val="36"/>
          <w:szCs w:val="36"/>
        </w:rPr>
      </w:pPr>
      <w:r>
        <w:rPr>
          <w:rFonts w:ascii="Arial" w:eastAsia="Arial" w:hAnsi="Arial" w:cs="Arial"/>
          <w:sz w:val="30"/>
          <w:szCs w:val="30"/>
        </w:rPr>
        <w:t>Challenges</w:t>
      </w:r>
    </w:p>
    <w:p w14:paraId="5222A92F" w14:textId="77777777" w:rsidR="003A13DB" w:rsidRDefault="00FB031B">
      <w:pPr>
        <w:pBdr>
          <w:top w:val="nil"/>
          <w:left w:val="nil"/>
          <w:bottom w:val="nil"/>
          <w:right w:val="nil"/>
          <w:between w:val="nil"/>
        </w:pBdr>
        <w:ind w:left="720"/>
        <w:rPr>
          <w:rFonts w:ascii="Arial" w:eastAsia="Arial" w:hAnsi="Arial" w:cs="Arial"/>
          <w:sz w:val="27"/>
          <w:szCs w:val="27"/>
        </w:rPr>
      </w:pPr>
      <w:r>
        <w:rPr>
          <w:rFonts w:ascii="Arial" w:eastAsia="Arial" w:hAnsi="Arial" w:cs="Arial"/>
          <w:sz w:val="27"/>
          <w:szCs w:val="27"/>
        </w:rPr>
        <w:t>Time is dense. Naive discretization does not scale.</w:t>
      </w:r>
    </w:p>
    <w:p w14:paraId="16C15AB3" w14:textId="77777777" w:rsidR="003A13DB" w:rsidRDefault="00FB031B">
      <w:pPr>
        <w:pBdr>
          <w:top w:val="nil"/>
          <w:left w:val="nil"/>
          <w:bottom w:val="nil"/>
          <w:right w:val="nil"/>
          <w:between w:val="nil"/>
        </w:pBdr>
        <w:ind w:left="720"/>
        <w:rPr>
          <w:rFonts w:ascii="Arial" w:eastAsia="Arial" w:hAnsi="Arial" w:cs="Arial"/>
          <w:sz w:val="36"/>
          <w:szCs w:val="36"/>
        </w:rPr>
      </w:pPr>
      <w:r>
        <w:rPr>
          <w:rFonts w:ascii="Arial" w:eastAsia="Arial" w:hAnsi="Arial" w:cs="Arial"/>
          <w:sz w:val="36"/>
          <w:szCs w:val="36"/>
        </w:rPr>
        <w:t>•</w:t>
      </w:r>
    </w:p>
    <w:p w14:paraId="12C14AB7" w14:textId="77777777" w:rsidR="003A13DB" w:rsidRDefault="00FB031B">
      <w:pPr>
        <w:pBdr>
          <w:top w:val="nil"/>
          <w:left w:val="nil"/>
          <w:bottom w:val="nil"/>
          <w:right w:val="nil"/>
          <w:between w:val="nil"/>
        </w:pBdr>
        <w:ind w:left="720"/>
        <w:rPr>
          <w:rFonts w:ascii="Arial" w:eastAsia="Arial" w:hAnsi="Arial" w:cs="Arial"/>
          <w:sz w:val="27"/>
          <w:szCs w:val="27"/>
        </w:rPr>
      </w:pPr>
      <w:r>
        <w:rPr>
          <w:rFonts w:ascii="Arial" w:eastAsia="Arial" w:hAnsi="Arial" w:cs="Arial"/>
          <w:sz w:val="27"/>
          <w:szCs w:val="27"/>
        </w:rPr>
        <w:t>Lengths (durations) are more important for temporal</w:t>
      </w:r>
    </w:p>
    <w:p w14:paraId="1C5BFF1D" w14:textId="77777777" w:rsidR="003A13DB" w:rsidRDefault="00FB031B">
      <w:pPr>
        <w:pBdr>
          <w:top w:val="nil"/>
          <w:left w:val="nil"/>
          <w:bottom w:val="nil"/>
          <w:right w:val="nil"/>
          <w:between w:val="nil"/>
        </w:pBdr>
        <w:ind w:left="720"/>
        <w:rPr>
          <w:rFonts w:ascii="Arial" w:eastAsia="Arial" w:hAnsi="Arial" w:cs="Arial"/>
          <w:sz w:val="27"/>
          <w:szCs w:val="27"/>
        </w:rPr>
      </w:pPr>
      <w:r>
        <w:rPr>
          <w:rFonts w:ascii="Arial" w:eastAsia="Arial" w:hAnsi="Arial" w:cs="Arial"/>
          <w:sz w:val="27"/>
          <w:szCs w:val="27"/>
        </w:rPr>
        <w:t>behaviors than texts.</w:t>
      </w:r>
    </w:p>
    <w:p w14:paraId="1056AA98" w14:textId="77777777" w:rsidR="003A13DB" w:rsidRDefault="00FB031B">
      <w:pPr>
        <w:pBdr>
          <w:top w:val="nil"/>
          <w:left w:val="nil"/>
          <w:bottom w:val="nil"/>
          <w:right w:val="nil"/>
          <w:between w:val="nil"/>
        </w:pBdr>
        <w:ind w:left="720"/>
        <w:rPr>
          <w:rFonts w:ascii="Arial" w:eastAsia="Arial" w:hAnsi="Arial" w:cs="Arial"/>
          <w:sz w:val="36"/>
          <w:szCs w:val="36"/>
        </w:rPr>
      </w:pPr>
      <w:r>
        <w:rPr>
          <w:rFonts w:ascii="Arial" w:eastAsia="Arial" w:hAnsi="Arial" w:cs="Arial"/>
          <w:sz w:val="36"/>
          <w:szCs w:val="36"/>
        </w:rPr>
        <w:t>•</w:t>
      </w:r>
    </w:p>
    <w:p w14:paraId="67DB3F64" w14:textId="77777777" w:rsidR="003A13DB" w:rsidRDefault="00FB031B">
      <w:pPr>
        <w:pBdr>
          <w:top w:val="nil"/>
          <w:left w:val="nil"/>
          <w:bottom w:val="nil"/>
          <w:right w:val="nil"/>
          <w:between w:val="nil"/>
        </w:pBdr>
        <w:ind w:left="720"/>
        <w:rPr>
          <w:rFonts w:ascii="Arial" w:eastAsia="Arial" w:hAnsi="Arial" w:cs="Arial"/>
          <w:sz w:val="27"/>
          <w:szCs w:val="27"/>
        </w:rPr>
      </w:pPr>
      <w:r>
        <w:rPr>
          <w:rFonts w:ascii="Arial" w:eastAsia="Arial" w:hAnsi="Arial" w:cs="Arial"/>
          <w:sz w:val="27"/>
          <w:szCs w:val="27"/>
        </w:rPr>
        <w:t>Temporal behaviors are multi-dimensional unlike text.</w:t>
      </w:r>
    </w:p>
    <w:p w14:paraId="611BC5AE" w14:textId="77777777" w:rsidR="003A13DB" w:rsidRDefault="00FB031B">
      <w:pPr>
        <w:pBdr>
          <w:top w:val="nil"/>
          <w:left w:val="nil"/>
          <w:bottom w:val="nil"/>
          <w:right w:val="nil"/>
          <w:between w:val="nil"/>
        </w:pBdr>
        <w:ind w:left="720"/>
        <w:rPr>
          <w:rFonts w:ascii="Arial" w:eastAsia="Arial" w:hAnsi="Arial" w:cs="Arial"/>
          <w:sz w:val="36"/>
          <w:szCs w:val="36"/>
        </w:rPr>
      </w:pPr>
      <w:r>
        <w:rPr>
          <w:rFonts w:ascii="Arial" w:eastAsia="Arial" w:hAnsi="Arial" w:cs="Arial"/>
          <w:sz w:val="36"/>
          <w:szCs w:val="36"/>
        </w:rPr>
        <w:t>•</w:t>
      </w:r>
    </w:p>
    <w:p w14:paraId="017B82B3" w14:textId="77777777" w:rsidR="003A13DB" w:rsidRDefault="00FB031B">
      <w:pPr>
        <w:pBdr>
          <w:top w:val="nil"/>
          <w:left w:val="nil"/>
          <w:bottom w:val="nil"/>
          <w:right w:val="nil"/>
          <w:between w:val="nil"/>
        </w:pBdr>
        <w:ind w:left="720"/>
        <w:rPr>
          <w:rFonts w:ascii="Arial" w:eastAsia="Arial" w:hAnsi="Arial" w:cs="Arial"/>
          <w:sz w:val="27"/>
          <w:szCs w:val="27"/>
        </w:rPr>
      </w:pPr>
      <w:r>
        <w:rPr>
          <w:rFonts w:ascii="Arial" w:eastAsia="Arial" w:hAnsi="Arial" w:cs="Arial"/>
          <w:sz w:val="27"/>
          <w:szCs w:val="27"/>
        </w:rPr>
        <w:t>Temporal patterns talk about different dimensions.</w:t>
      </w:r>
    </w:p>
    <w:p w14:paraId="7A51C260" w14:textId="77777777" w:rsidR="003A13DB" w:rsidRDefault="003A13DB">
      <w:pPr>
        <w:pBdr>
          <w:top w:val="nil"/>
          <w:left w:val="nil"/>
          <w:bottom w:val="nil"/>
          <w:right w:val="nil"/>
          <w:between w:val="nil"/>
        </w:pBdr>
        <w:ind w:left="720"/>
      </w:pPr>
    </w:p>
    <w:p w14:paraId="2D9AC34E" w14:textId="77777777" w:rsidR="003A13DB" w:rsidRDefault="003A13DB">
      <w:pPr>
        <w:pBdr>
          <w:top w:val="nil"/>
          <w:left w:val="nil"/>
          <w:bottom w:val="nil"/>
          <w:right w:val="nil"/>
          <w:between w:val="nil"/>
        </w:pBdr>
        <w:ind w:left="720"/>
      </w:pPr>
    </w:p>
    <w:p w14:paraId="2543520B" w14:textId="40288443" w:rsidR="003A13DB" w:rsidRDefault="003A13DB">
      <w:pPr>
        <w:pBdr>
          <w:top w:val="nil"/>
          <w:left w:val="nil"/>
          <w:bottom w:val="nil"/>
          <w:right w:val="nil"/>
          <w:between w:val="nil"/>
        </w:pBdr>
        <w:ind w:left="720"/>
      </w:pPr>
    </w:p>
    <w:p w14:paraId="6D66DB2C" w14:textId="1DF32936" w:rsidR="009605E3" w:rsidRDefault="009605E3">
      <w:pPr>
        <w:pBdr>
          <w:top w:val="nil"/>
          <w:left w:val="nil"/>
          <w:bottom w:val="nil"/>
          <w:right w:val="nil"/>
          <w:between w:val="nil"/>
        </w:pBdr>
        <w:ind w:left="720"/>
      </w:pPr>
    </w:p>
    <w:p w14:paraId="1480CAC5" w14:textId="2BEFAC5A" w:rsidR="009605E3" w:rsidRDefault="009605E3">
      <w:pPr>
        <w:pBdr>
          <w:top w:val="nil"/>
          <w:left w:val="nil"/>
          <w:bottom w:val="nil"/>
          <w:right w:val="nil"/>
          <w:between w:val="nil"/>
        </w:pBdr>
        <w:ind w:left="720"/>
      </w:pPr>
    </w:p>
    <w:p w14:paraId="00CAF195" w14:textId="77777777" w:rsidR="009605E3" w:rsidRDefault="009605E3">
      <w:r>
        <w:br w:type="page"/>
      </w:r>
    </w:p>
    <w:p w14:paraId="22AF2725" w14:textId="4136C36D" w:rsidR="003A13DB" w:rsidRDefault="009605E3" w:rsidP="009605E3">
      <w:pPr>
        <w:pStyle w:val="Heading1"/>
        <w:pBdr>
          <w:top w:val="nil"/>
          <w:left w:val="nil"/>
          <w:bottom w:val="nil"/>
          <w:right w:val="nil"/>
          <w:between w:val="nil"/>
        </w:pBdr>
      </w:pPr>
      <w:r>
        <w:lastRenderedPageBreak/>
        <w:t>Reference</w:t>
      </w:r>
    </w:p>
    <w:p w14:paraId="347D844B" w14:textId="77777777" w:rsidR="003A13DB" w:rsidRDefault="003A13DB">
      <w:pPr>
        <w:pBdr>
          <w:top w:val="nil"/>
          <w:left w:val="nil"/>
          <w:bottom w:val="nil"/>
          <w:right w:val="nil"/>
          <w:between w:val="nil"/>
        </w:pBdr>
        <w:ind w:left="720"/>
      </w:pPr>
    </w:p>
    <w:p w14:paraId="0721305F" w14:textId="77777777" w:rsidR="009605E3" w:rsidRPr="009605E3" w:rsidRDefault="006E09C9" w:rsidP="009605E3">
      <w:pPr>
        <w:pStyle w:val="ListParagraph"/>
        <w:numPr>
          <w:ilvl w:val="0"/>
          <w:numId w:val="3"/>
        </w:numPr>
        <w:pBdr>
          <w:top w:val="nil"/>
          <w:left w:val="nil"/>
          <w:bottom w:val="nil"/>
          <w:right w:val="nil"/>
          <w:between w:val="nil"/>
        </w:pBdr>
      </w:pPr>
      <w:hyperlink r:id="rId9" w:history="1">
        <w:r w:rsidR="009605E3" w:rsidRPr="009C3EFB">
          <w:rPr>
            <w:rStyle w:val="Hyperlink"/>
          </w:rPr>
          <w:t>https://lucenaresearch.com/</w:t>
        </w:r>
      </w:hyperlink>
    </w:p>
    <w:p w14:paraId="7786A6EC" w14:textId="77777777" w:rsidR="009605E3" w:rsidRPr="009605E3" w:rsidRDefault="006E09C9" w:rsidP="009605E3">
      <w:pPr>
        <w:pStyle w:val="ListParagraph"/>
        <w:numPr>
          <w:ilvl w:val="0"/>
          <w:numId w:val="3"/>
        </w:numPr>
        <w:pBdr>
          <w:top w:val="nil"/>
          <w:left w:val="nil"/>
          <w:bottom w:val="nil"/>
          <w:right w:val="nil"/>
          <w:between w:val="nil"/>
        </w:pBdr>
      </w:pPr>
      <w:hyperlink r:id="rId10">
        <w:r w:rsidR="00FB031B" w:rsidRPr="009605E3">
          <w:rPr>
            <w:color w:val="1155CC"/>
            <w:u w:val="single"/>
          </w:rPr>
          <w:t>http://time.com/money/4993744/robot-mutual-fund-beating-stock-market/</w:t>
        </w:r>
      </w:hyperlink>
    </w:p>
    <w:p w14:paraId="3468F55D" w14:textId="77777777" w:rsidR="009605E3" w:rsidRPr="009605E3" w:rsidRDefault="006E09C9" w:rsidP="009605E3">
      <w:pPr>
        <w:pStyle w:val="ListParagraph"/>
        <w:numPr>
          <w:ilvl w:val="0"/>
          <w:numId w:val="3"/>
        </w:numPr>
        <w:pBdr>
          <w:top w:val="nil"/>
          <w:left w:val="nil"/>
          <w:bottom w:val="nil"/>
          <w:right w:val="nil"/>
          <w:between w:val="nil"/>
        </w:pBdr>
      </w:pPr>
      <w:hyperlink r:id="rId11" w:history="1">
        <w:r w:rsidR="009605E3" w:rsidRPr="009C3EFB">
          <w:rPr>
            <w:rStyle w:val="Hyperlink"/>
          </w:rPr>
          <w:t>https://www.etfmg.com/</w:t>
        </w:r>
      </w:hyperlink>
    </w:p>
    <w:p w14:paraId="36C02F63" w14:textId="43BED83E" w:rsidR="003A13DB" w:rsidRDefault="006E09C9" w:rsidP="009605E3">
      <w:pPr>
        <w:pStyle w:val="ListParagraph"/>
        <w:numPr>
          <w:ilvl w:val="0"/>
          <w:numId w:val="3"/>
        </w:numPr>
        <w:pBdr>
          <w:top w:val="nil"/>
          <w:left w:val="nil"/>
          <w:bottom w:val="nil"/>
          <w:right w:val="nil"/>
          <w:between w:val="nil"/>
        </w:pBdr>
      </w:pPr>
      <w:hyperlink r:id="rId12" w:history="1">
        <w:r w:rsidR="009605E3" w:rsidRPr="009C3EFB">
          <w:rPr>
            <w:rStyle w:val="Hyperlink"/>
          </w:rPr>
          <w:t>https://stackoverflow.com/questions/11752727/pattern-recognition-in-time-series#</w:t>
        </w:r>
      </w:hyperlink>
    </w:p>
    <w:p w14:paraId="05E6B2FF" w14:textId="77777777" w:rsidR="003A13DB" w:rsidRDefault="003A13DB">
      <w:pPr>
        <w:pBdr>
          <w:top w:val="nil"/>
          <w:left w:val="nil"/>
          <w:bottom w:val="nil"/>
          <w:right w:val="nil"/>
          <w:between w:val="nil"/>
        </w:pBdr>
        <w:ind w:left="720"/>
      </w:pPr>
    </w:p>
    <w:p w14:paraId="7E6DA5CB" w14:textId="77777777" w:rsidR="003A13DB" w:rsidRDefault="003A13DB">
      <w:pPr>
        <w:pBdr>
          <w:top w:val="nil"/>
          <w:left w:val="nil"/>
          <w:bottom w:val="nil"/>
          <w:right w:val="nil"/>
          <w:between w:val="nil"/>
        </w:pBdr>
        <w:ind w:left="720"/>
      </w:pPr>
    </w:p>
    <w:p w14:paraId="00623674" w14:textId="77777777" w:rsidR="003A13DB" w:rsidRDefault="003A13DB">
      <w:pPr>
        <w:pBdr>
          <w:top w:val="nil"/>
          <w:left w:val="nil"/>
          <w:bottom w:val="nil"/>
          <w:right w:val="nil"/>
          <w:between w:val="nil"/>
        </w:pBdr>
        <w:ind w:left="720"/>
      </w:pPr>
    </w:p>
    <w:p w14:paraId="52CFBB42" w14:textId="77777777" w:rsidR="003A13DB" w:rsidRDefault="003A13DB">
      <w:pPr>
        <w:pBdr>
          <w:top w:val="nil"/>
          <w:left w:val="nil"/>
          <w:bottom w:val="nil"/>
          <w:right w:val="nil"/>
          <w:between w:val="nil"/>
        </w:pBdr>
        <w:ind w:left="720"/>
      </w:pPr>
    </w:p>
    <w:p w14:paraId="064FB8E2" w14:textId="77777777" w:rsidR="003A13DB" w:rsidRDefault="003A13DB">
      <w:pPr>
        <w:pBdr>
          <w:top w:val="nil"/>
          <w:left w:val="nil"/>
          <w:bottom w:val="nil"/>
          <w:right w:val="nil"/>
          <w:between w:val="nil"/>
        </w:pBdr>
        <w:ind w:left="720"/>
      </w:pPr>
    </w:p>
    <w:p w14:paraId="3B74792A" w14:textId="77777777" w:rsidR="003A13DB" w:rsidRDefault="003A13DB">
      <w:pPr>
        <w:pBdr>
          <w:top w:val="nil"/>
          <w:left w:val="nil"/>
          <w:bottom w:val="nil"/>
          <w:right w:val="nil"/>
          <w:between w:val="nil"/>
        </w:pBdr>
        <w:ind w:left="720"/>
      </w:pPr>
    </w:p>
    <w:p w14:paraId="7E590989" w14:textId="77777777" w:rsidR="003A13DB" w:rsidRDefault="003A13DB">
      <w:pPr>
        <w:pBdr>
          <w:top w:val="nil"/>
          <w:left w:val="nil"/>
          <w:bottom w:val="nil"/>
          <w:right w:val="nil"/>
          <w:between w:val="nil"/>
        </w:pBdr>
        <w:ind w:left="720"/>
      </w:pPr>
    </w:p>
    <w:sectPr w:rsidR="003A13DB">
      <w:head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187FF" w14:textId="77777777" w:rsidR="009915D1" w:rsidRDefault="009915D1">
      <w:pPr>
        <w:spacing w:before="0" w:line="240" w:lineRule="auto"/>
      </w:pPr>
      <w:r>
        <w:separator/>
      </w:r>
    </w:p>
  </w:endnote>
  <w:endnote w:type="continuationSeparator" w:id="0">
    <w:p w14:paraId="69BFD43E" w14:textId="77777777" w:rsidR="009915D1" w:rsidRDefault="009915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CE7E2" w14:textId="77777777" w:rsidR="006E09C9" w:rsidRDefault="006E09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08534" w14:textId="77777777" w:rsidR="009915D1" w:rsidRDefault="009915D1">
      <w:pPr>
        <w:spacing w:before="0" w:line="240" w:lineRule="auto"/>
      </w:pPr>
      <w:r>
        <w:separator/>
      </w:r>
    </w:p>
  </w:footnote>
  <w:footnote w:type="continuationSeparator" w:id="0">
    <w:p w14:paraId="6E00E81F" w14:textId="77777777" w:rsidR="009915D1" w:rsidRDefault="009915D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A7943" w14:textId="77777777" w:rsidR="006E09C9" w:rsidRDefault="006E09C9">
    <w:pPr>
      <w:pStyle w:val="Subtitle"/>
      <w:pBdr>
        <w:top w:val="nil"/>
        <w:left w:val="nil"/>
        <w:bottom w:val="nil"/>
        <w:right w:val="nil"/>
        <w:between w:val="nil"/>
      </w:pBdr>
      <w:spacing w:before="600"/>
      <w:jc w:val="right"/>
    </w:pPr>
    <w:bookmarkStart w:id="11" w:name="_9nvcibv3gama" w:colFirst="0" w:colLast="0"/>
    <w:bookmarkEnd w:id="11"/>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D1AFC3F" w14:textId="77777777" w:rsidR="006E09C9" w:rsidRDefault="006E09C9">
    <w:pPr>
      <w:pBdr>
        <w:top w:val="nil"/>
        <w:left w:val="nil"/>
        <w:bottom w:val="nil"/>
        <w:right w:val="nil"/>
        <w:between w:val="nil"/>
      </w:pBdr>
      <w:spacing w:after="200"/>
    </w:pPr>
    <w:r>
      <w:rPr>
        <w:noProof/>
      </w:rPr>
      <w:drawing>
        <wp:inline distT="114300" distB="114300" distL="114300" distR="114300" wp14:anchorId="0C2A9EF5" wp14:editId="5A20E05D">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E7CB2" w14:textId="77777777" w:rsidR="006E09C9" w:rsidRDefault="006E09C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45C7"/>
    <w:multiLevelType w:val="hybridMultilevel"/>
    <w:tmpl w:val="AC2481E8"/>
    <w:lvl w:ilvl="0" w:tplc="1ED4EDC8">
      <w:start w:val="1"/>
      <w:numFmt w:val="decimal"/>
      <w:lvlText w:val="%1)"/>
      <w:lvlJc w:val="left"/>
      <w:pPr>
        <w:ind w:left="1080" w:hanging="360"/>
      </w:pPr>
      <w:rPr>
        <w:rFonts w:hint="default"/>
        <w:color w:val="1155CC"/>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DA3DE1"/>
    <w:multiLevelType w:val="hybridMultilevel"/>
    <w:tmpl w:val="6F04684A"/>
    <w:lvl w:ilvl="0" w:tplc="5F909A86">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CE5557"/>
    <w:multiLevelType w:val="hybridMultilevel"/>
    <w:tmpl w:val="8942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121C2B"/>
    <w:multiLevelType w:val="hybridMultilevel"/>
    <w:tmpl w:val="BCBE6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6556BB"/>
    <w:multiLevelType w:val="multilevel"/>
    <w:tmpl w:val="152A4AA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2C6B5A"/>
    <w:multiLevelType w:val="multilevel"/>
    <w:tmpl w:val="4052F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A13DB"/>
    <w:rsid w:val="000E7E1D"/>
    <w:rsid w:val="0018138E"/>
    <w:rsid w:val="0025564B"/>
    <w:rsid w:val="003A13DB"/>
    <w:rsid w:val="003B04C3"/>
    <w:rsid w:val="00424F67"/>
    <w:rsid w:val="004F3F78"/>
    <w:rsid w:val="005D6E2D"/>
    <w:rsid w:val="00692BD6"/>
    <w:rsid w:val="006E09C9"/>
    <w:rsid w:val="00780C85"/>
    <w:rsid w:val="009605E3"/>
    <w:rsid w:val="009915D1"/>
    <w:rsid w:val="00A55827"/>
    <w:rsid w:val="00B6162F"/>
    <w:rsid w:val="00B76386"/>
    <w:rsid w:val="00BA2208"/>
    <w:rsid w:val="00C9676C"/>
    <w:rsid w:val="00D91F93"/>
    <w:rsid w:val="00DF4CB1"/>
    <w:rsid w:val="00F157AB"/>
    <w:rsid w:val="00FB031B"/>
    <w:rsid w:val="00FF0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BD45"/>
  <w15:docId w15:val="{7818071A-1A5D-4D2F-9A9B-1696F19F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DF4CB1"/>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F4CB1"/>
  </w:style>
  <w:style w:type="paragraph" w:styleId="Footer">
    <w:name w:val="footer"/>
    <w:basedOn w:val="Normal"/>
    <w:link w:val="FooterChar"/>
    <w:uiPriority w:val="99"/>
    <w:unhideWhenUsed/>
    <w:rsid w:val="00DF4CB1"/>
    <w:pPr>
      <w:tabs>
        <w:tab w:val="center" w:pos="4513"/>
        <w:tab w:val="right" w:pos="9026"/>
      </w:tabs>
      <w:spacing w:before="0" w:line="240" w:lineRule="auto"/>
    </w:pPr>
  </w:style>
  <w:style w:type="character" w:customStyle="1" w:styleId="FooterChar">
    <w:name w:val="Footer Char"/>
    <w:basedOn w:val="DefaultParagraphFont"/>
    <w:link w:val="Footer"/>
    <w:uiPriority w:val="99"/>
    <w:rsid w:val="00DF4CB1"/>
  </w:style>
  <w:style w:type="paragraph" w:styleId="ListParagraph">
    <w:name w:val="List Paragraph"/>
    <w:basedOn w:val="Normal"/>
    <w:uiPriority w:val="34"/>
    <w:qFormat/>
    <w:rsid w:val="009605E3"/>
    <w:pPr>
      <w:ind w:left="720"/>
      <w:contextualSpacing/>
    </w:pPr>
  </w:style>
  <w:style w:type="character" w:styleId="Hyperlink">
    <w:name w:val="Hyperlink"/>
    <w:basedOn w:val="DefaultParagraphFont"/>
    <w:uiPriority w:val="99"/>
    <w:unhideWhenUsed/>
    <w:rsid w:val="009605E3"/>
    <w:rPr>
      <w:color w:val="0000FF" w:themeColor="hyperlink"/>
      <w:u w:val="single"/>
    </w:rPr>
  </w:style>
  <w:style w:type="character" w:styleId="UnresolvedMention">
    <w:name w:val="Unresolved Mention"/>
    <w:basedOn w:val="DefaultParagraphFont"/>
    <w:uiPriority w:val="99"/>
    <w:semiHidden/>
    <w:unhideWhenUsed/>
    <w:rsid w:val="00960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11752727/pattern-recognition-in-time-ser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tfmg.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ime.com/money/4993744/robot-mutual-fund-beating-stock-market/" TargetMode="External"/><Relationship Id="rId4" Type="http://schemas.openxmlformats.org/officeDocument/2006/relationships/webSettings" Target="webSettings.xml"/><Relationship Id="rId9" Type="http://schemas.openxmlformats.org/officeDocument/2006/relationships/hyperlink" Target="https://lucenaresearch.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3739</TotalTime>
  <Pages>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 Prashant</cp:lastModifiedBy>
  <cp:revision>15</cp:revision>
  <dcterms:created xsi:type="dcterms:W3CDTF">2018-09-25T16:29:00Z</dcterms:created>
  <dcterms:modified xsi:type="dcterms:W3CDTF">2018-10-01T08:31:00Z</dcterms:modified>
</cp:coreProperties>
</file>